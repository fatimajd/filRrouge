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E8F3" w14:textId="5D91AD80" w:rsidR="004E32AE" w:rsidRDefault="004E32AE" w:rsidP="004E32AE">
      <w:pPr>
        <w:pStyle w:val="Titre"/>
        <w:tabs>
          <w:tab w:val="left" w:pos="2196"/>
          <w:tab w:val="center" w:pos="4513"/>
        </w:tabs>
      </w:pPr>
      <w:r>
        <w:tab/>
      </w:r>
      <w:r>
        <w:tab/>
      </w:r>
      <w:r>
        <w:rPr>
          <w:noProof/>
        </w:rPr>
        <mc:AlternateContent>
          <mc:Choice Requires="wps">
            <w:drawing>
              <wp:anchor distT="0" distB="0" distL="114300" distR="114300" simplePos="0" relativeHeight="251658240" behindDoc="0" locked="0" layoutInCell="1" allowOverlap="1" wp14:anchorId="38B9F738" wp14:editId="514DF283">
                <wp:simplePos x="0" y="0"/>
                <wp:positionH relativeFrom="margin">
                  <wp:posOffset>0</wp:posOffset>
                </wp:positionH>
                <wp:positionV relativeFrom="paragraph">
                  <wp:posOffset>0</wp:posOffset>
                </wp:positionV>
                <wp:extent cx="5707380" cy="45719"/>
                <wp:effectExtent l="0" t="0" r="26670" b="12065"/>
                <wp:wrapNone/>
                <wp:docPr id="1" name="Rectangle : coins arrondis 1"/>
                <wp:cNvGraphicFramePr/>
                <a:graphic xmlns:a="http://schemas.openxmlformats.org/drawingml/2006/main">
                  <a:graphicData uri="http://schemas.microsoft.com/office/word/2010/wordprocessingShape">
                    <wps:wsp>
                      <wps:cNvSpPr/>
                      <wps:spPr>
                        <a:xfrm>
                          <a:off x="0" y="0"/>
                          <a:ext cx="570738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A0312" id="Rectangle : coins arrondis 1" o:spid="_x0000_s1026" style="position:absolute;margin-left:0;margin-top:0;width:449.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" fillcolor="#5b9bd5 [3204]" strokecolor="#1f4d78 [1604]" strokeweight="1pt">
                <v:stroke joinstyle="miter"/>
                <w10:wrap anchorx="margin"/>
              </v:roundrect>
            </w:pict>
          </mc:Fallback>
        </mc:AlternateContent>
      </w:r>
    </w:p>
    <w:p w14:paraId="78900612" w14:textId="488BED13" w:rsidR="001266C2" w:rsidRDefault="001266C2" w:rsidP="004E32AE">
      <w:pPr>
        <w:pStyle w:val="Titre"/>
        <w:tabs>
          <w:tab w:val="left" w:pos="2196"/>
          <w:tab w:val="center" w:pos="4513"/>
        </w:tabs>
        <w:jc w:val="center"/>
      </w:pPr>
      <w:r>
        <w:t>Cahier des Charges</w:t>
      </w:r>
    </w:p>
    <w:p w14:paraId="1676564F" w14:textId="5D7308B6" w:rsidR="00594D2B" w:rsidRDefault="00594D2B" w:rsidP="00594D2B"/>
    <w:p w14:paraId="212207F5" w14:textId="319813AD" w:rsidR="00594D2B" w:rsidRDefault="00594D2B" w:rsidP="00594D2B"/>
    <w:p w14:paraId="3237AD3D" w14:textId="1CFDCB63" w:rsidR="00594D2B" w:rsidRDefault="00594D2B" w:rsidP="00594D2B"/>
    <w:p w14:paraId="4F7060B7" w14:textId="253B3ED3" w:rsidR="00594D2B" w:rsidRDefault="00594D2B" w:rsidP="00594D2B"/>
    <w:p w14:paraId="6CE5DF2B" w14:textId="49AF6F81" w:rsidR="00594D2B" w:rsidRDefault="00594D2B" w:rsidP="00594D2B"/>
    <w:p w14:paraId="6A557D81" w14:textId="1E95778A" w:rsidR="00594D2B" w:rsidRDefault="00594D2B" w:rsidP="00594D2B">
      <w:pPr>
        <w:rPr>
          <w:sz w:val="32"/>
          <w:szCs w:val="32"/>
        </w:rPr>
      </w:pPr>
      <w:r w:rsidRPr="004E32AE">
        <w:rPr>
          <w:rStyle w:val="Titre7Car"/>
          <w:sz w:val="40"/>
          <w:szCs w:val="40"/>
        </w:rPr>
        <w:t>Nom &amp; Prénom</w:t>
      </w:r>
      <w:r w:rsidR="004E32AE">
        <w:t xml:space="preserve"> : </w:t>
      </w:r>
      <w:r w:rsidR="004E32AE" w:rsidRPr="004E32AE">
        <w:rPr>
          <w:sz w:val="32"/>
          <w:szCs w:val="32"/>
        </w:rPr>
        <w:t>JDIOUI</w:t>
      </w:r>
      <w:r w:rsidRPr="004E32AE">
        <w:rPr>
          <w:sz w:val="32"/>
          <w:szCs w:val="32"/>
        </w:rPr>
        <w:t xml:space="preserve">  </w:t>
      </w:r>
      <w:r w:rsidR="004E32AE" w:rsidRPr="004E32AE">
        <w:rPr>
          <w:sz w:val="32"/>
          <w:szCs w:val="32"/>
        </w:rPr>
        <w:t>Fatima</w:t>
      </w:r>
    </w:p>
    <w:p w14:paraId="67179D35" w14:textId="77777777" w:rsidR="004E32AE" w:rsidRDefault="004E32AE" w:rsidP="00594D2B"/>
    <w:p w14:paraId="04119F73" w14:textId="5F2AD71B" w:rsidR="00594D2B" w:rsidRDefault="00594D2B" w:rsidP="00594D2B"/>
    <w:p w14:paraId="098B0D04" w14:textId="0FF6DD50" w:rsidR="00594D2B" w:rsidRDefault="00594D2B" w:rsidP="00594D2B">
      <w:pPr>
        <w:rPr>
          <w:sz w:val="36"/>
          <w:szCs w:val="36"/>
        </w:rPr>
      </w:pPr>
      <w:r w:rsidRPr="004E32AE">
        <w:rPr>
          <w:rStyle w:val="Titre7Car"/>
          <w:sz w:val="40"/>
          <w:szCs w:val="40"/>
        </w:rPr>
        <w:t>Email :</w:t>
      </w:r>
      <w:r w:rsidRPr="004E32AE">
        <w:rPr>
          <w:rStyle w:val="Titre7Car"/>
          <w:sz w:val="36"/>
          <w:szCs w:val="36"/>
        </w:rPr>
        <w:t xml:space="preserve"> </w:t>
      </w:r>
      <w:hyperlink r:id="rId9" w:history="1">
        <w:r w:rsidRPr="004E32AE">
          <w:rPr>
            <w:rStyle w:val="Lienhypertexte"/>
            <w:sz w:val="36"/>
            <w:szCs w:val="36"/>
          </w:rPr>
          <w:t>jdiouifatima99@gmail.com</w:t>
        </w:r>
      </w:hyperlink>
    </w:p>
    <w:p w14:paraId="0C94FE7D" w14:textId="77777777" w:rsidR="004E32AE" w:rsidRDefault="004E32AE" w:rsidP="00594D2B"/>
    <w:p w14:paraId="5138F322" w14:textId="4ABF0806" w:rsidR="00594D2B" w:rsidRDefault="00594D2B" w:rsidP="00594D2B"/>
    <w:p w14:paraId="1DA3A19D" w14:textId="2E014C86" w:rsidR="00594D2B" w:rsidRDefault="00594D2B" w:rsidP="00594D2B">
      <w:r w:rsidRPr="004E32AE">
        <w:rPr>
          <w:rStyle w:val="Titre7Car"/>
          <w:sz w:val="40"/>
          <w:szCs w:val="40"/>
        </w:rPr>
        <w:t>Nom d</w:t>
      </w:r>
      <w:r w:rsidR="00586F08" w:rsidRPr="004E32AE">
        <w:rPr>
          <w:rStyle w:val="Titre7Car"/>
          <w:sz w:val="40"/>
          <w:szCs w:val="40"/>
        </w:rPr>
        <w:t>e site</w:t>
      </w:r>
      <w:r w:rsidRPr="004E32AE">
        <w:rPr>
          <w:rStyle w:val="Titre7Car"/>
          <w:sz w:val="40"/>
          <w:szCs w:val="40"/>
        </w:rPr>
        <w:t> :</w:t>
      </w:r>
      <w:r>
        <w:t xml:space="preserve"> </w:t>
      </w:r>
      <w:r w:rsidRPr="004E32AE">
        <w:rPr>
          <w:color w:val="FF0000"/>
          <w:sz w:val="36"/>
          <w:szCs w:val="36"/>
        </w:rPr>
        <w:t>FITA Food</w:t>
      </w:r>
    </w:p>
    <w:p w14:paraId="1C73FB4A" w14:textId="15678F15" w:rsidR="00594D2B" w:rsidRDefault="00594D2B" w:rsidP="00594D2B"/>
    <w:p w14:paraId="40E8C67C" w14:textId="3D13632E" w:rsidR="00E72473" w:rsidRDefault="00E72473" w:rsidP="00594D2B"/>
    <w:p w14:paraId="2BD0B746" w14:textId="0113D0ED" w:rsidR="00E72473" w:rsidRDefault="00E72473" w:rsidP="00594D2B"/>
    <w:p w14:paraId="7042B510" w14:textId="645ED694" w:rsidR="00E72473" w:rsidRDefault="00E72473" w:rsidP="00594D2B"/>
    <w:p w14:paraId="255AE933" w14:textId="2BB0FF8D" w:rsidR="004E32AE" w:rsidRDefault="004E32AE" w:rsidP="00594D2B"/>
    <w:p w14:paraId="40489CA3" w14:textId="77777777" w:rsidR="004E32AE" w:rsidRDefault="004E32AE" w:rsidP="00594D2B"/>
    <w:p w14:paraId="2757A6EA" w14:textId="73E20E6F" w:rsidR="00E72473" w:rsidRPr="004E32AE" w:rsidRDefault="00E72473" w:rsidP="004E32AE">
      <w:pPr>
        <w:pStyle w:val="Titre7"/>
        <w:rPr>
          <w:sz w:val="40"/>
          <w:szCs w:val="40"/>
        </w:rPr>
      </w:pPr>
      <w:r w:rsidRPr="004E32AE">
        <w:rPr>
          <w:sz w:val="40"/>
          <w:szCs w:val="40"/>
        </w:rPr>
        <w:t>Problème :</w:t>
      </w:r>
    </w:p>
    <w:p w14:paraId="4250A353" w14:textId="77777777" w:rsidR="00586F08" w:rsidRDefault="00586F08" w:rsidP="00586F08">
      <w:pPr>
        <w:ind w:left="360"/>
      </w:pPr>
    </w:p>
    <w:p w14:paraId="4BBC6575" w14:textId="1FC0B293" w:rsidR="00E72473" w:rsidRPr="004E32AE" w:rsidRDefault="003D224D" w:rsidP="00E72473">
      <w:pPr>
        <w:pStyle w:val="Paragraphedeliste"/>
        <w:rPr>
          <w:sz w:val="36"/>
          <w:szCs w:val="36"/>
        </w:rPr>
      </w:pPr>
      <w:r w:rsidRPr="004E32AE">
        <w:rPr>
          <w:sz w:val="36"/>
          <w:szCs w:val="36"/>
        </w:rPr>
        <w:t xml:space="preserve">Nul ne peut nier les problèmes dont les restaurants d'hier ont souffert surtout en ce qui concerne </w:t>
      </w:r>
      <w:r w:rsidR="00291ED3" w:rsidRPr="004E32AE">
        <w:rPr>
          <w:sz w:val="36"/>
          <w:szCs w:val="36"/>
        </w:rPr>
        <w:t xml:space="preserve">les restes </w:t>
      </w:r>
      <w:r w:rsidR="00C85B79" w:rsidRPr="004E32AE">
        <w:rPr>
          <w:sz w:val="36"/>
          <w:szCs w:val="36"/>
        </w:rPr>
        <w:t>qui résulte d'un surplus de stock et l'offre est supérieure à la demande</w:t>
      </w:r>
    </w:p>
    <w:p w14:paraId="668CE06A" w14:textId="77777777" w:rsidR="00381BF4" w:rsidRPr="004E32AE" w:rsidRDefault="00381BF4" w:rsidP="00E72473">
      <w:pPr>
        <w:pStyle w:val="Paragraphedeliste"/>
        <w:rPr>
          <w:sz w:val="36"/>
          <w:szCs w:val="36"/>
        </w:rPr>
      </w:pPr>
      <w:r w:rsidRPr="004E32AE">
        <w:rPr>
          <w:sz w:val="36"/>
          <w:szCs w:val="36"/>
        </w:rPr>
        <w:t xml:space="preserve">Les restaurateurs sont obligés de se débarrasser des aliments comestibles, ce qui provoque d'énormes pertes. </w:t>
      </w:r>
    </w:p>
    <w:p w14:paraId="3E8F6434" w14:textId="58D9CD93" w:rsidR="00381BF4" w:rsidRDefault="00381BF4" w:rsidP="00E72473">
      <w:pPr>
        <w:pStyle w:val="Paragraphedeliste"/>
        <w:rPr>
          <w:sz w:val="36"/>
          <w:szCs w:val="36"/>
        </w:rPr>
      </w:pPr>
      <w:r w:rsidRPr="004E32AE">
        <w:rPr>
          <w:sz w:val="36"/>
          <w:szCs w:val="36"/>
        </w:rPr>
        <w:t>D'un autre côté, il y a des gens et des étudiants en particulier qui veulent commander de la nourriture au restaurant parce qu'ils n'ont pas le temps de la préparer, mais le prix de la nourriture est hors de leur pouvoir.</w:t>
      </w:r>
    </w:p>
    <w:p w14:paraId="36B05C31" w14:textId="26CD8AD6" w:rsidR="004E32AE" w:rsidRDefault="004E32AE" w:rsidP="00E72473">
      <w:pPr>
        <w:pStyle w:val="Paragraphedeliste"/>
        <w:rPr>
          <w:sz w:val="36"/>
          <w:szCs w:val="36"/>
        </w:rPr>
      </w:pPr>
    </w:p>
    <w:p w14:paraId="3653EEB6" w14:textId="77777777" w:rsidR="004E32AE" w:rsidRPr="004E32AE" w:rsidRDefault="004E32AE" w:rsidP="00E72473">
      <w:pPr>
        <w:pStyle w:val="Paragraphedeliste"/>
        <w:rPr>
          <w:sz w:val="36"/>
          <w:szCs w:val="36"/>
        </w:rPr>
      </w:pPr>
    </w:p>
    <w:p w14:paraId="57CCEBE3" w14:textId="77777777" w:rsidR="00586F08" w:rsidRDefault="00586F08" w:rsidP="00E72473">
      <w:pPr>
        <w:pStyle w:val="Paragraphedeliste"/>
      </w:pPr>
    </w:p>
    <w:p w14:paraId="6E150997" w14:textId="381DE263" w:rsidR="00586F08" w:rsidRDefault="00586F08" w:rsidP="00E72473">
      <w:pPr>
        <w:pStyle w:val="Paragraphedeliste"/>
      </w:pPr>
    </w:p>
    <w:p w14:paraId="45AD755D" w14:textId="1317E4A3" w:rsidR="004E32AE" w:rsidRDefault="004E32AE" w:rsidP="004E32AE">
      <w:pPr>
        <w:pStyle w:val="Titre7"/>
        <w:rPr>
          <w:sz w:val="40"/>
          <w:szCs w:val="40"/>
        </w:rPr>
      </w:pPr>
      <w:r>
        <w:rPr>
          <w:noProof/>
        </w:rPr>
        <w:lastRenderedPageBreak/>
        <mc:AlternateContent>
          <mc:Choice Requires="wps">
            <w:drawing>
              <wp:anchor distT="0" distB="0" distL="114300" distR="114300" simplePos="0" relativeHeight="251658241" behindDoc="0" locked="0" layoutInCell="1" allowOverlap="1" wp14:anchorId="16AB082A" wp14:editId="3A64FE60">
                <wp:simplePos x="0" y="0"/>
                <wp:positionH relativeFrom="margin">
                  <wp:posOffset>0</wp:posOffset>
                </wp:positionH>
                <wp:positionV relativeFrom="paragraph">
                  <wp:posOffset>-23495</wp:posOffset>
                </wp:positionV>
                <wp:extent cx="5707380" cy="45719"/>
                <wp:effectExtent l="0" t="0" r="26670" b="12065"/>
                <wp:wrapNone/>
                <wp:docPr id="3" name="Rectangle : coins arrondis 3"/>
                <wp:cNvGraphicFramePr/>
                <a:graphic xmlns:a="http://schemas.openxmlformats.org/drawingml/2006/main">
                  <a:graphicData uri="http://schemas.microsoft.com/office/word/2010/wordprocessingShape">
                    <wps:wsp>
                      <wps:cNvSpPr/>
                      <wps:spPr>
                        <a:xfrm>
                          <a:off x="0" y="0"/>
                          <a:ext cx="570738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ECB1C" id="Rectangle : coins arrondis 3" o:spid="_x0000_s1026" style="position:absolute;margin-left:0;margin-top:-1.85pt;width:449.4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" fillcolor="#5b9bd5 [3204]" strokecolor="#1f4d78 [1604]" strokeweight="1pt">
                <v:stroke joinstyle="miter"/>
                <w10:wrap anchorx="margin"/>
              </v:roundrect>
            </w:pict>
          </mc:Fallback>
        </mc:AlternateContent>
      </w:r>
    </w:p>
    <w:p w14:paraId="00278CB2" w14:textId="77777777" w:rsidR="004E32AE" w:rsidRDefault="004E32AE" w:rsidP="004E32AE">
      <w:pPr>
        <w:pStyle w:val="Titre7"/>
        <w:rPr>
          <w:sz w:val="40"/>
          <w:szCs w:val="40"/>
        </w:rPr>
      </w:pPr>
    </w:p>
    <w:p w14:paraId="06C50A4E" w14:textId="084D2883" w:rsidR="00586F08" w:rsidRDefault="00586F08" w:rsidP="004E32AE">
      <w:pPr>
        <w:pStyle w:val="Titre7"/>
        <w:rPr>
          <w:sz w:val="40"/>
          <w:szCs w:val="40"/>
        </w:rPr>
      </w:pPr>
      <w:r w:rsidRPr="004E32AE">
        <w:rPr>
          <w:sz w:val="40"/>
          <w:szCs w:val="40"/>
        </w:rPr>
        <w:t>Solutions proposées :</w:t>
      </w:r>
      <w:r w:rsidR="004E32AE" w:rsidRPr="004E32AE">
        <w:rPr>
          <w:noProof/>
        </w:rPr>
        <w:t xml:space="preserve"> </w:t>
      </w:r>
    </w:p>
    <w:p w14:paraId="3C5F75B3" w14:textId="77777777" w:rsidR="004E32AE" w:rsidRPr="004E32AE" w:rsidRDefault="004E32AE" w:rsidP="004E32AE"/>
    <w:p w14:paraId="5DFB943C" w14:textId="1772A12F" w:rsidR="00586F08" w:rsidRDefault="00586F08" w:rsidP="00586F08">
      <w:pPr>
        <w:pStyle w:val="Paragraphedeliste"/>
      </w:pPr>
    </w:p>
    <w:p w14:paraId="07009426" w14:textId="77777777" w:rsidR="00586F08" w:rsidRPr="004E32AE" w:rsidRDefault="00586F08" w:rsidP="00586F08">
      <w:pPr>
        <w:pStyle w:val="Paragraphedeliste"/>
        <w:rPr>
          <w:sz w:val="36"/>
          <w:szCs w:val="36"/>
        </w:rPr>
      </w:pPr>
      <w:r w:rsidRPr="004E32AE">
        <w:rPr>
          <w:sz w:val="36"/>
          <w:szCs w:val="36"/>
        </w:rPr>
        <w:t xml:space="preserve">Pour réduire le maximum possible de ces problèmes, on a proposé une solution sera basée </w:t>
      </w:r>
    </w:p>
    <w:p w14:paraId="3C403C63" w14:textId="088E07B5" w:rsidR="00586F08" w:rsidRPr="004E32AE" w:rsidRDefault="00586F08" w:rsidP="00586F08">
      <w:pPr>
        <w:pStyle w:val="Paragraphedeliste"/>
        <w:rPr>
          <w:sz w:val="36"/>
          <w:szCs w:val="36"/>
        </w:rPr>
      </w:pPr>
      <w:r w:rsidRPr="004E32AE">
        <w:rPr>
          <w:sz w:val="36"/>
          <w:szCs w:val="36"/>
        </w:rPr>
        <w:t>Sur les possibilités offertes par les nouvelles technologies.</w:t>
      </w:r>
    </w:p>
    <w:p w14:paraId="07597FDB" w14:textId="1BE80550" w:rsidR="00586F08" w:rsidRPr="004E32AE" w:rsidRDefault="00586F08" w:rsidP="00586F08">
      <w:pPr>
        <w:pStyle w:val="Paragraphedeliste"/>
        <w:rPr>
          <w:sz w:val="36"/>
          <w:szCs w:val="36"/>
        </w:rPr>
      </w:pPr>
      <w:r w:rsidRPr="004E32AE">
        <w:rPr>
          <w:sz w:val="36"/>
          <w:szCs w:val="36"/>
        </w:rPr>
        <w:t>En plus</w:t>
      </w:r>
    </w:p>
    <w:p w14:paraId="0F8A9887" w14:textId="2F208A28" w:rsidR="00586F08" w:rsidRPr="004E32AE" w:rsidRDefault="00586F08" w:rsidP="00586F08">
      <w:pPr>
        <w:pStyle w:val="Paragraphedeliste"/>
        <w:rPr>
          <w:sz w:val="36"/>
          <w:szCs w:val="36"/>
        </w:rPr>
      </w:pPr>
      <w:r w:rsidRPr="004E32AE">
        <w:rPr>
          <w:sz w:val="36"/>
          <w:szCs w:val="36"/>
        </w:rPr>
        <w:t>Les outils de développement sont plus faciles à manient.</w:t>
      </w:r>
    </w:p>
    <w:p w14:paraId="530A2DB6" w14:textId="77777777" w:rsidR="00586F08" w:rsidRPr="004E32AE" w:rsidRDefault="00586F08" w:rsidP="00586F08">
      <w:pPr>
        <w:pStyle w:val="Paragraphedeliste"/>
        <w:rPr>
          <w:sz w:val="36"/>
          <w:szCs w:val="36"/>
        </w:rPr>
      </w:pPr>
      <w:r w:rsidRPr="004E32AE">
        <w:rPr>
          <w:sz w:val="36"/>
          <w:szCs w:val="36"/>
        </w:rPr>
        <w:t>En fin les technologies réseau sont devenues plus faciles à utiliser tel que l’internet.</w:t>
      </w:r>
    </w:p>
    <w:p w14:paraId="48888193" w14:textId="77777777" w:rsidR="00586F08" w:rsidRPr="004E32AE" w:rsidRDefault="00586F08" w:rsidP="00586F08">
      <w:pPr>
        <w:pStyle w:val="Paragraphedeliste"/>
        <w:rPr>
          <w:sz w:val="36"/>
          <w:szCs w:val="36"/>
        </w:rPr>
      </w:pPr>
      <w:r w:rsidRPr="004E32AE">
        <w:rPr>
          <w:sz w:val="36"/>
          <w:szCs w:val="36"/>
        </w:rPr>
        <w:t>La solution que nous considérons capable de remédier à ces défaillances consiste</w:t>
      </w:r>
    </w:p>
    <w:p w14:paraId="239E4452" w14:textId="32B8A359" w:rsidR="00586F08" w:rsidRPr="004E32AE" w:rsidRDefault="00586F08" w:rsidP="00586F08">
      <w:pPr>
        <w:pStyle w:val="Paragraphedeliste"/>
        <w:rPr>
          <w:sz w:val="36"/>
          <w:szCs w:val="36"/>
        </w:rPr>
      </w:pPr>
      <w:r w:rsidRPr="004E32AE">
        <w:rPr>
          <w:sz w:val="36"/>
          <w:szCs w:val="36"/>
        </w:rPr>
        <w:t xml:space="preserve">À réaliser un site web </w:t>
      </w:r>
      <w:r w:rsidR="00C10214" w:rsidRPr="004E32AE">
        <w:rPr>
          <w:sz w:val="36"/>
          <w:szCs w:val="36"/>
        </w:rPr>
        <w:t xml:space="preserve">qui permet aux restaurateurs de publier une photo du plat restant en stock avec le temps de sa préparation, et il est de haute qualité pour protéger la santé du consommateur et avec un prix bien inférieur à son prix </w:t>
      </w:r>
      <w:r w:rsidR="004E32AE" w:rsidRPr="004E32AE">
        <w:rPr>
          <w:sz w:val="36"/>
          <w:szCs w:val="36"/>
        </w:rPr>
        <w:t>d’origine.</w:t>
      </w:r>
      <w:r w:rsidR="00C10214" w:rsidRPr="004E32AE">
        <w:rPr>
          <w:sz w:val="36"/>
          <w:szCs w:val="36"/>
        </w:rPr>
        <w:t xml:space="preserve"> </w:t>
      </w:r>
      <w:r w:rsidR="004E32AE" w:rsidRPr="004E32AE">
        <w:rPr>
          <w:sz w:val="36"/>
          <w:szCs w:val="36"/>
        </w:rPr>
        <w:t>Ainsi, les étudiants et autres peuvent bénéficier de cette offre à un prix raisonnable pour eux</w:t>
      </w:r>
    </w:p>
    <w:p w14:paraId="2141255A" w14:textId="77777777" w:rsidR="00586F08" w:rsidRDefault="00586F08" w:rsidP="00586F08">
      <w:pPr>
        <w:pStyle w:val="Paragraphedeliste"/>
      </w:pPr>
    </w:p>
    <w:p w14:paraId="3396C271" w14:textId="35484CDE" w:rsidR="00586F08" w:rsidRDefault="00586F08" w:rsidP="00586F08">
      <w:pPr>
        <w:pStyle w:val="Paragraphedeliste"/>
      </w:pPr>
    </w:p>
    <w:p w14:paraId="31B9A8F5" w14:textId="3A937D58" w:rsidR="00A052D6" w:rsidRDefault="00A052D6" w:rsidP="00586F08">
      <w:pPr>
        <w:pStyle w:val="Paragraphedeliste"/>
      </w:pPr>
    </w:p>
    <w:p w14:paraId="473C779A" w14:textId="75C53897" w:rsidR="00A052D6" w:rsidRPr="00C64D0B" w:rsidRDefault="00A052D6" w:rsidP="00C64D0B">
      <w:pPr>
        <w:pStyle w:val="Titre7"/>
        <w:rPr>
          <w:sz w:val="40"/>
          <w:szCs w:val="40"/>
        </w:rPr>
      </w:pPr>
    </w:p>
    <w:p w14:paraId="2A18FD68" w14:textId="59EE2876" w:rsidR="00A052D6" w:rsidRDefault="00C64D0B" w:rsidP="00C64D0B">
      <w:pPr>
        <w:pStyle w:val="Titre7"/>
        <w:rPr>
          <w:sz w:val="40"/>
          <w:szCs w:val="40"/>
        </w:rPr>
      </w:pPr>
      <w:r w:rsidRPr="00C64D0B">
        <w:rPr>
          <w:sz w:val="40"/>
          <w:szCs w:val="40"/>
        </w:rPr>
        <w:t>La cible adressée par le site :</w:t>
      </w:r>
    </w:p>
    <w:p w14:paraId="5BA3E249" w14:textId="77777777" w:rsidR="006756B6" w:rsidRPr="006756B6" w:rsidRDefault="006756B6" w:rsidP="006756B6"/>
    <w:p w14:paraId="2093204B" w14:textId="1270CB1D" w:rsidR="00C64D0B" w:rsidRDefault="00C64D0B" w:rsidP="00C64D0B">
      <w:pPr>
        <w:rPr>
          <w:sz w:val="36"/>
          <w:szCs w:val="36"/>
        </w:rPr>
      </w:pPr>
      <w:r w:rsidRPr="00250387">
        <w:rPr>
          <w:sz w:val="36"/>
          <w:szCs w:val="36"/>
        </w:rPr>
        <w:t xml:space="preserve">FITA Food cible les particuliers, Surtout les </w:t>
      </w:r>
      <w:r w:rsidR="00250387" w:rsidRPr="00250387">
        <w:rPr>
          <w:sz w:val="36"/>
          <w:szCs w:val="36"/>
        </w:rPr>
        <w:t>étudiants qui</w:t>
      </w:r>
      <w:r w:rsidRPr="00250387">
        <w:rPr>
          <w:sz w:val="36"/>
          <w:szCs w:val="36"/>
        </w:rPr>
        <w:t xml:space="preserve"> vivent loin de leur famille</w:t>
      </w:r>
    </w:p>
    <w:p w14:paraId="0C2CCEB0" w14:textId="2E01DD6D" w:rsidR="00250387" w:rsidRDefault="00250387" w:rsidP="00C64D0B">
      <w:pPr>
        <w:rPr>
          <w:sz w:val="36"/>
          <w:szCs w:val="36"/>
        </w:rPr>
      </w:pPr>
    </w:p>
    <w:p w14:paraId="18986DE0" w14:textId="77777777" w:rsidR="00250387" w:rsidRPr="00250387" w:rsidRDefault="00250387" w:rsidP="00C64D0B">
      <w:pPr>
        <w:rPr>
          <w:sz w:val="36"/>
          <w:szCs w:val="36"/>
        </w:rPr>
      </w:pPr>
    </w:p>
    <w:p w14:paraId="759E31DC" w14:textId="1BAB1A55" w:rsidR="00250387" w:rsidRDefault="00250387" w:rsidP="00A052D6">
      <w:pPr>
        <w:pStyle w:val="Titre7"/>
        <w:rPr>
          <w:sz w:val="40"/>
          <w:szCs w:val="40"/>
        </w:rPr>
      </w:pPr>
      <w:r>
        <w:rPr>
          <w:noProof/>
        </w:rPr>
        <w:lastRenderedPageBreak/>
        <mc:AlternateContent>
          <mc:Choice Requires="wps">
            <w:drawing>
              <wp:anchor distT="0" distB="0" distL="114300" distR="114300" simplePos="0" relativeHeight="251658242" behindDoc="0" locked="0" layoutInCell="1" allowOverlap="1" wp14:anchorId="68F35BC5" wp14:editId="0E1DE428">
                <wp:simplePos x="0" y="0"/>
                <wp:positionH relativeFrom="margin">
                  <wp:align>left</wp:align>
                </wp:positionH>
                <wp:positionV relativeFrom="paragraph">
                  <wp:posOffset>20320</wp:posOffset>
                </wp:positionV>
                <wp:extent cx="5707380" cy="45719"/>
                <wp:effectExtent l="0" t="0" r="26670" b="12065"/>
                <wp:wrapNone/>
                <wp:docPr id="4" name="Rectangle : coins arrondis 4"/>
                <wp:cNvGraphicFramePr/>
                <a:graphic xmlns:a="http://schemas.openxmlformats.org/drawingml/2006/main">
                  <a:graphicData uri="http://schemas.microsoft.com/office/word/2010/wordprocessingShape">
                    <wps:wsp>
                      <wps:cNvSpPr/>
                      <wps:spPr>
                        <a:xfrm>
                          <a:off x="0" y="0"/>
                          <a:ext cx="5707380"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5A8CA" id="Rectangle : coins arrondis 4" o:spid="_x0000_s1026" style="position:absolute;margin-left:0;margin-top:1.6pt;width:449.4pt;height:3.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" fillcolor="#5b9bd5 [3204]" strokecolor="#1f4d78 [1604]" strokeweight="1pt">
                <v:stroke joinstyle="miter"/>
                <w10:wrap anchorx="margin"/>
              </v:roundrect>
            </w:pict>
          </mc:Fallback>
        </mc:AlternateContent>
      </w:r>
    </w:p>
    <w:p w14:paraId="7BE2BD3D" w14:textId="08DA1AFA" w:rsidR="00250387" w:rsidRDefault="00250387" w:rsidP="00A052D6">
      <w:pPr>
        <w:pStyle w:val="Titre7"/>
        <w:rPr>
          <w:sz w:val="40"/>
          <w:szCs w:val="40"/>
        </w:rPr>
      </w:pPr>
    </w:p>
    <w:p w14:paraId="478994E7" w14:textId="7F888F73" w:rsidR="00A052D6" w:rsidRDefault="00A052D6" w:rsidP="00A052D6">
      <w:pPr>
        <w:pStyle w:val="Titre7"/>
        <w:rPr>
          <w:sz w:val="40"/>
          <w:szCs w:val="40"/>
        </w:rPr>
      </w:pPr>
      <w:r w:rsidRPr="00A052D6">
        <w:rPr>
          <w:sz w:val="40"/>
          <w:szCs w:val="40"/>
        </w:rPr>
        <w:t>PORTÉE DU PROJET</w:t>
      </w:r>
      <w:r>
        <w:rPr>
          <w:sz w:val="40"/>
          <w:szCs w:val="40"/>
        </w:rPr>
        <w:t> :</w:t>
      </w:r>
    </w:p>
    <w:p w14:paraId="0040A147" w14:textId="4A77D279" w:rsidR="00A052D6" w:rsidRDefault="00A052D6" w:rsidP="00A052D6"/>
    <w:p w14:paraId="71D23E37" w14:textId="2BC68BA1" w:rsidR="00A052D6" w:rsidRDefault="00A052D6" w:rsidP="00A052D6">
      <w:pPr>
        <w:rPr>
          <w:sz w:val="36"/>
          <w:szCs w:val="36"/>
        </w:rPr>
      </w:pPr>
      <w:r w:rsidRPr="00A052D6">
        <w:rPr>
          <w:sz w:val="36"/>
          <w:szCs w:val="36"/>
        </w:rPr>
        <w:t>Maroc</w:t>
      </w:r>
    </w:p>
    <w:p w14:paraId="092C28D6" w14:textId="77777777" w:rsidR="001A74A5" w:rsidRDefault="001A74A5" w:rsidP="00A052D6">
      <w:pPr>
        <w:rPr>
          <w:sz w:val="36"/>
          <w:szCs w:val="36"/>
        </w:rPr>
      </w:pPr>
    </w:p>
    <w:p w14:paraId="7AE762B2" w14:textId="7F888F73" w:rsidR="00250387" w:rsidRPr="001A74A5" w:rsidRDefault="001A74A5" w:rsidP="001A74A5">
      <w:pPr>
        <w:pStyle w:val="Titre7"/>
        <w:rPr>
          <w:sz w:val="40"/>
          <w:szCs w:val="40"/>
        </w:rPr>
      </w:pPr>
      <w:r w:rsidRPr="001A74A5">
        <w:rPr>
          <w:sz w:val="40"/>
          <w:szCs w:val="40"/>
        </w:rPr>
        <w:t>Technique :</w:t>
      </w:r>
    </w:p>
    <w:p w14:paraId="34F43E31" w14:textId="0678BA9C" w:rsidR="001A74A5" w:rsidRPr="001A74A5" w:rsidRDefault="001A74A5" w:rsidP="00A052D6">
      <w:pPr>
        <w:rPr>
          <w:color w:val="FF0000"/>
          <w:sz w:val="36"/>
          <w:szCs w:val="36"/>
        </w:rPr>
      </w:pPr>
      <w:r w:rsidRPr="001A74A5">
        <w:rPr>
          <w:color w:val="FF0000"/>
          <w:sz w:val="36"/>
          <w:szCs w:val="36"/>
        </w:rPr>
        <w:t>Front end</w:t>
      </w:r>
    </w:p>
    <w:p w14:paraId="30FD810E" w14:textId="77777777" w:rsidR="001A74A5" w:rsidRPr="001A74A5" w:rsidRDefault="001A74A5" w:rsidP="001A74A5">
      <w:pPr>
        <w:rPr>
          <w:sz w:val="36"/>
          <w:szCs w:val="36"/>
        </w:rPr>
      </w:pPr>
      <w:r w:rsidRPr="001A74A5">
        <w:rPr>
          <w:sz w:val="36"/>
          <w:szCs w:val="36"/>
        </w:rPr>
        <w:t>CSS3</w:t>
      </w:r>
    </w:p>
    <w:p w14:paraId="6CC6D62C" w14:textId="77777777" w:rsidR="001A74A5" w:rsidRPr="001A74A5" w:rsidRDefault="001A74A5" w:rsidP="001A74A5">
      <w:pPr>
        <w:rPr>
          <w:sz w:val="36"/>
          <w:szCs w:val="36"/>
        </w:rPr>
      </w:pPr>
      <w:r w:rsidRPr="001A74A5">
        <w:rPr>
          <w:sz w:val="36"/>
          <w:szCs w:val="36"/>
        </w:rPr>
        <w:t>HTML5</w:t>
      </w:r>
    </w:p>
    <w:p w14:paraId="609BA6E5" w14:textId="14C27CE4" w:rsidR="001A74A5" w:rsidRDefault="001A74A5" w:rsidP="001A74A5">
      <w:pPr>
        <w:rPr>
          <w:sz w:val="36"/>
          <w:szCs w:val="36"/>
        </w:rPr>
      </w:pPr>
      <w:r w:rsidRPr="001A74A5">
        <w:rPr>
          <w:sz w:val="36"/>
          <w:szCs w:val="36"/>
        </w:rPr>
        <w:t>JAVASCRIPT</w:t>
      </w:r>
    </w:p>
    <w:p w14:paraId="043DF6AC" w14:textId="7BAC46C6" w:rsidR="001A74A5" w:rsidRDefault="001A74A5" w:rsidP="001A74A5">
      <w:pPr>
        <w:rPr>
          <w:sz w:val="36"/>
          <w:szCs w:val="36"/>
        </w:rPr>
      </w:pPr>
      <w:r>
        <w:rPr>
          <w:sz w:val="36"/>
          <w:szCs w:val="36"/>
        </w:rPr>
        <w:t>SASS</w:t>
      </w:r>
    </w:p>
    <w:p w14:paraId="1B24235A" w14:textId="6FC0DF33" w:rsidR="001A74A5" w:rsidRDefault="001A74A5" w:rsidP="001A74A5">
      <w:pPr>
        <w:rPr>
          <w:sz w:val="36"/>
          <w:szCs w:val="36"/>
        </w:rPr>
      </w:pPr>
      <w:r>
        <w:rPr>
          <w:sz w:val="36"/>
          <w:szCs w:val="36"/>
        </w:rPr>
        <w:t>BOOTSTRAP</w:t>
      </w:r>
    </w:p>
    <w:p w14:paraId="553F9AD7" w14:textId="77777777" w:rsidR="001A74A5" w:rsidRDefault="001A74A5" w:rsidP="001A74A5">
      <w:pPr>
        <w:rPr>
          <w:sz w:val="36"/>
          <w:szCs w:val="36"/>
        </w:rPr>
      </w:pPr>
    </w:p>
    <w:p w14:paraId="4E2E915F" w14:textId="042418EE" w:rsidR="001A74A5" w:rsidRDefault="001A74A5" w:rsidP="001A74A5">
      <w:pPr>
        <w:rPr>
          <w:color w:val="FF0000"/>
          <w:sz w:val="36"/>
          <w:szCs w:val="36"/>
        </w:rPr>
      </w:pPr>
      <w:r w:rsidRPr="001A74A5">
        <w:rPr>
          <w:color w:val="FF0000"/>
          <w:sz w:val="36"/>
          <w:szCs w:val="36"/>
        </w:rPr>
        <w:t>Back end</w:t>
      </w:r>
    </w:p>
    <w:p w14:paraId="77DD085F" w14:textId="4FF1FF5F" w:rsidR="001A74A5" w:rsidRPr="001A74A5" w:rsidRDefault="001A74A5" w:rsidP="001A74A5">
      <w:pPr>
        <w:rPr>
          <w:sz w:val="36"/>
          <w:szCs w:val="36"/>
        </w:rPr>
      </w:pPr>
      <w:r w:rsidRPr="001A74A5">
        <w:rPr>
          <w:sz w:val="36"/>
          <w:szCs w:val="36"/>
        </w:rPr>
        <w:t>MYSQL</w:t>
      </w:r>
    </w:p>
    <w:p w14:paraId="11DEBEAC" w14:textId="6B449E80" w:rsidR="001A74A5" w:rsidRPr="001A74A5" w:rsidRDefault="001A74A5" w:rsidP="001A74A5">
      <w:pPr>
        <w:rPr>
          <w:sz w:val="36"/>
          <w:szCs w:val="36"/>
        </w:rPr>
      </w:pPr>
      <w:r w:rsidRPr="001A74A5">
        <w:rPr>
          <w:sz w:val="36"/>
          <w:szCs w:val="36"/>
        </w:rPr>
        <w:t>LARAVEL</w:t>
      </w:r>
    </w:p>
    <w:p w14:paraId="586583A4" w14:textId="77777777" w:rsidR="001A74A5" w:rsidRPr="001A74A5" w:rsidRDefault="001A74A5" w:rsidP="001A74A5">
      <w:pPr>
        <w:rPr>
          <w:color w:val="FF0000"/>
          <w:sz w:val="36"/>
          <w:szCs w:val="36"/>
        </w:rPr>
      </w:pPr>
    </w:p>
    <w:sectPr w:rsidR="001A74A5" w:rsidRPr="001A74A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900B" w14:textId="77777777" w:rsidR="00322F85" w:rsidRDefault="00322F85" w:rsidP="00D45B5A">
      <w:r>
        <w:separator/>
      </w:r>
    </w:p>
  </w:endnote>
  <w:endnote w:type="continuationSeparator" w:id="0">
    <w:p w14:paraId="009E2802" w14:textId="77777777" w:rsidR="00322F85" w:rsidRDefault="00322F85" w:rsidP="00D45B5A">
      <w:r>
        <w:continuationSeparator/>
      </w:r>
    </w:p>
  </w:endnote>
  <w:endnote w:type="continuationNotice" w:id="1">
    <w:p w14:paraId="5C3E0C57" w14:textId="77777777" w:rsidR="00707231" w:rsidRDefault="00707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72B1E" w14:textId="77777777" w:rsidR="00322F85" w:rsidRDefault="00322F85" w:rsidP="00D45B5A">
      <w:r>
        <w:separator/>
      </w:r>
    </w:p>
  </w:footnote>
  <w:footnote w:type="continuationSeparator" w:id="0">
    <w:p w14:paraId="3F43A319" w14:textId="77777777" w:rsidR="00322F85" w:rsidRDefault="00322F85" w:rsidP="00D45B5A">
      <w:r>
        <w:continuationSeparator/>
      </w:r>
    </w:p>
  </w:footnote>
  <w:footnote w:type="continuationNotice" w:id="1">
    <w:p w14:paraId="68AD41C5" w14:textId="77777777" w:rsidR="00707231" w:rsidRDefault="007072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8E044B"/>
    <w:multiLevelType w:val="hybridMultilevel"/>
    <w:tmpl w:val="9FC0172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5B1E4E"/>
    <w:multiLevelType w:val="hybridMultilevel"/>
    <w:tmpl w:val="CE94A5D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2"/>
  </w:num>
  <w:num w:numId="23">
    <w:abstractNumId w:val="27"/>
  </w:num>
  <w:num w:numId="24">
    <w:abstractNumId w:val="24"/>
  </w:num>
  <w:num w:numId="25">
    <w:abstractNumId w:val="21"/>
  </w:num>
  <w:num w:numId="26">
    <w:abstractNumId w:val="26"/>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C2"/>
    <w:rsid w:val="001266C2"/>
    <w:rsid w:val="001A74A5"/>
    <w:rsid w:val="00250387"/>
    <w:rsid w:val="00291ED3"/>
    <w:rsid w:val="00322F85"/>
    <w:rsid w:val="00381BF4"/>
    <w:rsid w:val="003D224D"/>
    <w:rsid w:val="00476C57"/>
    <w:rsid w:val="004E108E"/>
    <w:rsid w:val="004E32AE"/>
    <w:rsid w:val="00586F08"/>
    <w:rsid w:val="00594D2B"/>
    <w:rsid w:val="00645252"/>
    <w:rsid w:val="006756B6"/>
    <w:rsid w:val="006D3D74"/>
    <w:rsid w:val="00707231"/>
    <w:rsid w:val="00776B38"/>
    <w:rsid w:val="007B21CC"/>
    <w:rsid w:val="007E537F"/>
    <w:rsid w:val="0083569A"/>
    <w:rsid w:val="00A052D6"/>
    <w:rsid w:val="00A9204E"/>
    <w:rsid w:val="00BE1689"/>
    <w:rsid w:val="00C10214"/>
    <w:rsid w:val="00C64D0B"/>
    <w:rsid w:val="00C85B79"/>
    <w:rsid w:val="00D45B5A"/>
    <w:rsid w:val="00E724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A0AF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diouifatima99@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AppData\Local\Microsoft\Office\16.0\DTS\fr-FR%7b359E3014-FEBD-4E17-95EC-A680A74567A4%7d\%7b4C7C83CA-0751-4128-A969-2F415F14CA4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{4C7C83CA-0751-4128-A969-2F415F14CA44}tf02786999_win32</Template>
  <TotalTime>0</TotalTime>
  <Pages>1</Pages>
  <Words>262</Words>
  <Characters>1443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2021-06-09T13:30:00Z</dcterms:created>
  <dcterms:modified xsi:type="dcterms:W3CDTF">2021-06-10T10:53:00Z</dcterms:modified>
</cp:coreProperties>
</file>